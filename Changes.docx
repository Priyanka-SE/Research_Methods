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97641" w14:textId="10268EA2" w:rsidR="00A9204E" w:rsidRDefault="002B6119">
      <w:r>
        <w:t>The changes for the final report are listed below:</w:t>
      </w:r>
    </w:p>
    <w:p w14:paraId="57AAA322" w14:textId="48412E49" w:rsidR="002B6119" w:rsidRDefault="002B6119"/>
    <w:p w14:paraId="4EC0E9EE" w14:textId="0863DBCB" w:rsidR="002B6119" w:rsidRDefault="002B6119" w:rsidP="002B6119">
      <w:pPr>
        <w:pStyle w:val="ListParagraph"/>
        <w:numPr>
          <w:ilvl w:val="0"/>
          <w:numId w:val="24"/>
        </w:numPr>
      </w:pPr>
      <w:r>
        <w:t>The project topic is changed as per the supervisor’s suggestion and so the report is written for the new project idea.</w:t>
      </w:r>
    </w:p>
    <w:p w14:paraId="79F3BDA7" w14:textId="77777777" w:rsidR="00A10522" w:rsidRDefault="00A10522" w:rsidP="00A10522">
      <w:pPr>
        <w:pStyle w:val="ListParagraph"/>
      </w:pPr>
    </w:p>
    <w:p w14:paraId="1FC49A3B" w14:textId="16BFB7BE" w:rsidR="002B6119" w:rsidRDefault="002B6119" w:rsidP="002B6119">
      <w:pPr>
        <w:pStyle w:val="ListParagraph"/>
        <w:numPr>
          <w:ilvl w:val="0"/>
          <w:numId w:val="24"/>
        </w:numPr>
      </w:pPr>
      <w:r>
        <w:t>As per Felix’s feedback, spelling mistakes and grammatical mistakes are avoided.</w:t>
      </w:r>
    </w:p>
    <w:p w14:paraId="53F8A21A" w14:textId="77777777" w:rsidR="00A10522" w:rsidRDefault="00A10522" w:rsidP="00A10522"/>
    <w:p w14:paraId="7B937891" w14:textId="74F18A3E" w:rsidR="002B6119" w:rsidRDefault="002B6119" w:rsidP="002B6119">
      <w:pPr>
        <w:pStyle w:val="ListParagraph"/>
        <w:numPr>
          <w:ilvl w:val="0"/>
          <w:numId w:val="24"/>
        </w:numPr>
      </w:pPr>
      <w:r>
        <w:t xml:space="preserve">As per peer review, </w:t>
      </w:r>
      <w:r w:rsidR="003A3A22">
        <w:t>“Over all the report structure is ok but we need more explanation”, I have added detailed explanation for all the sections in the final report.</w:t>
      </w:r>
    </w:p>
    <w:p w14:paraId="5B7A30AE" w14:textId="77777777" w:rsidR="00B37AFC" w:rsidRDefault="00B37AFC" w:rsidP="00B37AFC">
      <w:pPr>
        <w:pStyle w:val="ListParagraph"/>
      </w:pPr>
    </w:p>
    <w:p w14:paraId="71516AC6" w14:textId="1E6E5677" w:rsidR="00B37AFC" w:rsidRDefault="00B37AFC" w:rsidP="002B6119">
      <w:pPr>
        <w:pStyle w:val="ListParagraph"/>
        <w:numPr>
          <w:ilvl w:val="0"/>
          <w:numId w:val="24"/>
        </w:numPr>
      </w:pPr>
      <w:r>
        <w:t>As per another peer review, “there are no statistical methods mentioned”, I have added the method that would be used for the research.</w:t>
      </w:r>
      <w:bookmarkStart w:id="0" w:name="_GoBack"/>
      <w:bookmarkEnd w:id="0"/>
    </w:p>
    <w:sectPr w:rsidR="00B3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F9F44AD"/>
    <w:multiLevelType w:val="hybridMultilevel"/>
    <w:tmpl w:val="98E63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ED"/>
    <w:rsid w:val="002B6119"/>
    <w:rsid w:val="003A3A22"/>
    <w:rsid w:val="00494CED"/>
    <w:rsid w:val="00645252"/>
    <w:rsid w:val="006D3D74"/>
    <w:rsid w:val="0083569A"/>
    <w:rsid w:val="00A10522"/>
    <w:rsid w:val="00A9204E"/>
    <w:rsid w:val="00B3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7CE4"/>
  <w15:chartTrackingRefBased/>
  <w15:docId w15:val="{9C510397-71DA-46FE-BD2E-913673C8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B6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2020-09-07T14:22:00Z</dcterms:created>
  <dcterms:modified xsi:type="dcterms:W3CDTF">2020-09-07T14:40:00Z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