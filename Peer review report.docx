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069B4" w14:textId="5C17FFF8" w:rsidR="00A9204E" w:rsidRDefault="00F439BC">
      <w:r w:rsidRPr="00F439BC">
        <w:rPr>
          <w:b/>
          <w:bCs/>
        </w:rPr>
        <w:t>Summary</w:t>
      </w:r>
      <w:r>
        <w:t>:</w:t>
      </w:r>
    </w:p>
    <w:p w14:paraId="1FC3AEA7" w14:textId="3110032D" w:rsidR="00F439BC" w:rsidRDefault="00F439BC"/>
    <w:p w14:paraId="4E56AC44" w14:textId="0F214BC4" w:rsidR="00F439BC" w:rsidRDefault="00F439BC">
      <w:r>
        <w:t>The overall project idea is good and very helpful in regard to the current situation as the usage of internet has increased enormously due to the pandemic situation. Each section in the report has been presented very well</w:t>
      </w:r>
      <w:r w:rsidR="00C36FDF">
        <w:t>.</w:t>
      </w:r>
    </w:p>
    <w:p w14:paraId="0B645880" w14:textId="23A3E61E" w:rsidR="00C36FDF" w:rsidRDefault="00C36FDF"/>
    <w:p w14:paraId="61BFC88A" w14:textId="38E90EB8" w:rsidR="00C36FDF" w:rsidRDefault="00C36FDF">
      <w:pPr>
        <w:rPr>
          <w:b/>
          <w:bCs/>
        </w:rPr>
      </w:pPr>
      <w:r w:rsidRPr="00C36FDF">
        <w:rPr>
          <w:b/>
          <w:bCs/>
        </w:rPr>
        <w:t>General Limitations and Strengths:</w:t>
      </w:r>
    </w:p>
    <w:p w14:paraId="5FE66A68" w14:textId="258CEF26" w:rsidR="00C36FDF" w:rsidRDefault="00C36FDF">
      <w:pPr>
        <w:rPr>
          <w:b/>
          <w:bCs/>
        </w:rPr>
      </w:pPr>
    </w:p>
    <w:p w14:paraId="2ABF56B4" w14:textId="69050CAB" w:rsidR="00C36FDF" w:rsidRDefault="00C36FDF">
      <w:r>
        <w:t>The research questions are well formulated and are realistic. The importance of a complex password has been explained well in the Background section with an example.</w:t>
      </w:r>
    </w:p>
    <w:p w14:paraId="01C3F62F" w14:textId="55C8186E" w:rsidR="002D7496" w:rsidRDefault="002D7496"/>
    <w:p w14:paraId="785E0602" w14:textId="753A9528" w:rsidR="002D7496" w:rsidRDefault="002D7496">
      <w:pPr>
        <w:rPr>
          <w:b/>
          <w:bCs/>
        </w:rPr>
      </w:pPr>
      <w:r w:rsidRPr="002D7496">
        <w:rPr>
          <w:b/>
          <w:bCs/>
        </w:rPr>
        <w:t>Strengths and Limitations of the Proposed Methodology:</w:t>
      </w:r>
    </w:p>
    <w:p w14:paraId="637917E7" w14:textId="3796DE99" w:rsidR="00EA1FC8" w:rsidRDefault="00EA1FC8">
      <w:pPr>
        <w:rPr>
          <w:b/>
          <w:bCs/>
        </w:rPr>
      </w:pPr>
    </w:p>
    <w:p w14:paraId="31E659B7" w14:textId="2A1583D3" w:rsidR="00EA1FC8" w:rsidRDefault="00C647C2">
      <w:r>
        <w:t>The proposed methodology is well presented but I felt it could have been more elaborated and contain little more explanation. The example given in this section is good and easily understandable.</w:t>
      </w:r>
      <w:r w:rsidR="005843D7">
        <w:t xml:space="preserve"> The research questions are answered with the proposed methodology.</w:t>
      </w:r>
    </w:p>
    <w:p w14:paraId="166F071A" w14:textId="3C7034EE" w:rsidR="005843D7" w:rsidRDefault="005843D7"/>
    <w:p w14:paraId="37AB690D" w14:textId="4A30E8A3" w:rsidR="005843D7" w:rsidRDefault="005843D7">
      <w:pPr>
        <w:rPr>
          <w:b/>
          <w:bCs/>
        </w:rPr>
      </w:pPr>
      <w:r w:rsidRPr="005843D7">
        <w:rPr>
          <w:b/>
          <w:bCs/>
        </w:rPr>
        <w:t>Overall quality:</w:t>
      </w:r>
    </w:p>
    <w:p w14:paraId="51599AE4" w14:textId="75980952" w:rsidR="005843D7" w:rsidRDefault="005843D7">
      <w:pPr>
        <w:rPr>
          <w:b/>
          <w:bCs/>
        </w:rPr>
      </w:pPr>
    </w:p>
    <w:p w14:paraId="64AA8F97" w14:textId="6645BF2D" w:rsidR="005843D7" w:rsidRPr="005843D7" w:rsidRDefault="005843D7">
      <w:r>
        <w:t xml:space="preserve">The report is well </w:t>
      </w:r>
      <w:r w:rsidR="008E224F">
        <w:t>written,</w:t>
      </w:r>
      <w:r>
        <w:t xml:space="preserve"> and the language used is very good with no </w:t>
      </w:r>
      <w:r w:rsidR="00EA6993">
        <w:t>spelling or grammatical mistakes.</w:t>
      </w:r>
      <w:r w:rsidR="008E224F">
        <w:t xml:space="preserve"> There are sufficient number of references and supports the research very well.</w:t>
      </w:r>
      <w:bookmarkStart w:id="0" w:name="_GoBack"/>
      <w:bookmarkEnd w:id="0"/>
    </w:p>
    <w:p w14:paraId="7363F544" w14:textId="5CC518BA" w:rsidR="005843D7" w:rsidRDefault="005843D7"/>
    <w:p w14:paraId="10528E7C" w14:textId="77777777" w:rsidR="005843D7" w:rsidRPr="00EA1FC8" w:rsidRDefault="005843D7"/>
    <w:p w14:paraId="047A74FF" w14:textId="68E6FD8D" w:rsidR="002D7496" w:rsidRDefault="002D7496"/>
    <w:p w14:paraId="0099FCCB" w14:textId="77777777" w:rsidR="002D7496" w:rsidRPr="00C36FDF" w:rsidRDefault="002D7496"/>
    <w:p w14:paraId="39FDB435" w14:textId="54F72607" w:rsidR="00C36FDF" w:rsidRDefault="00C36FDF"/>
    <w:p w14:paraId="287AAD0A" w14:textId="77777777" w:rsidR="00C36FDF" w:rsidRDefault="00C36FDF"/>
    <w:p w14:paraId="44E498A0" w14:textId="10C01782" w:rsidR="00F439BC" w:rsidRDefault="00F439BC"/>
    <w:p w14:paraId="3452807D" w14:textId="77777777" w:rsidR="00F439BC" w:rsidRDefault="00F439BC"/>
    <w:sectPr w:rsidR="00F43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9BC"/>
    <w:rsid w:val="002D7496"/>
    <w:rsid w:val="005843D7"/>
    <w:rsid w:val="00645252"/>
    <w:rsid w:val="006D3D74"/>
    <w:rsid w:val="0083569A"/>
    <w:rsid w:val="008E224F"/>
    <w:rsid w:val="00A9204E"/>
    <w:rsid w:val="00C36FDF"/>
    <w:rsid w:val="00C647C2"/>
    <w:rsid w:val="00EA1FC8"/>
    <w:rsid w:val="00EA6993"/>
    <w:rsid w:val="00F43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B9ECC"/>
  <w15:chartTrackingRefBased/>
  <w15:docId w15:val="{B4475858-625E-405D-AB0E-83DAF46F9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22</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2020-08-31T14:36:00Z</dcterms:created>
  <dcterms:modified xsi:type="dcterms:W3CDTF">2020-08-31T15:14:00Z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